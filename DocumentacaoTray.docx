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01717B" w14:textId="2576E959" w:rsidR="00A9204E" w:rsidRPr="00F30133" w:rsidRDefault="00F30133">
      <w:pPr>
        <w:rPr>
          <w:b/>
          <w:bCs/>
          <w:color w:val="5B9BD5" w:themeColor="accent1"/>
          <w:sz w:val="36"/>
          <w:szCs w:val="36"/>
          <w:u w:val="single"/>
          <w:lang w:val="pt-BR"/>
        </w:rPr>
      </w:pPr>
      <w:r w:rsidRPr="00F30133">
        <w:rPr>
          <w:b/>
          <w:bCs/>
          <w:color w:val="5B9BD5" w:themeColor="accent1"/>
          <w:sz w:val="36"/>
          <w:szCs w:val="36"/>
          <w:u w:val="single"/>
          <w:lang w:val="pt-BR"/>
        </w:rPr>
        <w:t>Soluções para evitar o abandonamento do carrinho</w:t>
      </w:r>
    </w:p>
    <w:p w14:paraId="523D5811" w14:textId="1874C858" w:rsidR="00F30133" w:rsidRDefault="00F30133" w:rsidP="00F30133">
      <w:pPr>
        <w:pStyle w:val="PargrafodaLista"/>
        <w:numPr>
          <w:ilvl w:val="0"/>
          <w:numId w:val="29"/>
        </w:numPr>
        <w:rPr>
          <w:b/>
          <w:bCs/>
          <w:sz w:val="28"/>
          <w:szCs w:val="28"/>
          <w:lang w:val="pt-BR"/>
        </w:rPr>
      </w:pPr>
      <w:r>
        <w:rPr>
          <w:b/>
          <w:bCs/>
          <w:sz w:val="28"/>
          <w:szCs w:val="28"/>
          <w:lang w:val="pt-BR"/>
        </w:rPr>
        <w:t>A priori, um dos métodos eficazes é facilitar o processo de escolha do produto assim como também, as formas de pagamento, assim, deixando o site com uma navegação mais fluida para o usuário.</w:t>
      </w:r>
    </w:p>
    <w:p w14:paraId="03DB2D74" w14:textId="680FD2C3" w:rsidR="00F30133" w:rsidRPr="00F30133" w:rsidRDefault="00F30133" w:rsidP="00F30133">
      <w:pPr>
        <w:pStyle w:val="PargrafodaLista"/>
        <w:numPr>
          <w:ilvl w:val="0"/>
          <w:numId w:val="29"/>
        </w:numPr>
        <w:rPr>
          <w:b/>
          <w:bCs/>
          <w:sz w:val="28"/>
          <w:szCs w:val="28"/>
          <w:lang w:val="pt-BR"/>
        </w:rPr>
      </w:pPr>
      <w:r>
        <w:rPr>
          <w:b/>
          <w:bCs/>
          <w:sz w:val="28"/>
          <w:szCs w:val="28"/>
          <w:lang w:val="pt-BR"/>
        </w:rPr>
        <w:t>Adicionar a simulação de frete antes da etapa de finalização da compra, evitando assim ,o abandono do carrinho.</w:t>
      </w:r>
    </w:p>
    <w:sectPr w:rsidR="00F30133" w:rsidRPr="00F30133" w:rsidSect="004C55DB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FD519D" w14:textId="77777777" w:rsidR="008B66FE" w:rsidRDefault="008B66FE" w:rsidP="00D766DE">
      <w:r>
        <w:separator/>
      </w:r>
    </w:p>
  </w:endnote>
  <w:endnote w:type="continuationSeparator" w:id="0">
    <w:p w14:paraId="41C9D6E0" w14:textId="77777777" w:rsidR="008B66FE" w:rsidRDefault="008B66FE" w:rsidP="00D766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F58DF7" w14:textId="77777777" w:rsidR="008B66FE" w:rsidRDefault="008B66FE" w:rsidP="00D766DE">
      <w:r>
        <w:separator/>
      </w:r>
    </w:p>
  </w:footnote>
  <w:footnote w:type="continuationSeparator" w:id="0">
    <w:p w14:paraId="4EA9FA65" w14:textId="77777777" w:rsidR="008B66FE" w:rsidRDefault="008B66FE" w:rsidP="00D766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68C1A9C"/>
    <w:lvl w:ilvl="0">
      <w:start w:val="1"/>
      <w:numFmt w:val="decimal"/>
      <w:pStyle w:val="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B2C5000"/>
    <w:lvl w:ilvl="0">
      <w:start w:val="1"/>
      <w:numFmt w:val="decimal"/>
      <w:pStyle w:val="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623994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0C6EA8C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9707D66"/>
    <w:lvl w:ilvl="0">
      <w:start w:val="1"/>
      <w:numFmt w:val="bullet"/>
      <w:pStyle w:val="Commarcador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AA452D0"/>
    <w:lvl w:ilvl="0">
      <w:start w:val="1"/>
      <w:numFmt w:val="bullet"/>
      <w:pStyle w:val="Commarcador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9DCDCB0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B921B9A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67078C2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4E8C43E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55B1797"/>
    <w:multiLevelType w:val="hybridMultilevel"/>
    <w:tmpl w:val="417CAD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1D21326B"/>
    <w:multiLevelType w:val="multilevel"/>
    <w:tmpl w:val="04090023"/>
    <w:styleLink w:val="Artigoseo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26345EB9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3A27227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3AEB0273"/>
    <w:multiLevelType w:val="multilevel"/>
    <w:tmpl w:val="526206A0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84C4F29"/>
    <w:multiLevelType w:val="multilevel"/>
    <w:tmpl w:val="D8061F64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4A9A4926"/>
    <w:multiLevelType w:val="hybridMultilevel"/>
    <w:tmpl w:val="D2B296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355282C"/>
    <w:multiLevelType w:val="hybridMultilevel"/>
    <w:tmpl w:val="93DE2F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9350CFB"/>
    <w:multiLevelType w:val="multilevel"/>
    <w:tmpl w:val="9DF09F08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6" w15:restartNumberingAfterBreak="0">
    <w:nsid w:val="5DEC6B47"/>
    <w:multiLevelType w:val="multilevel"/>
    <w:tmpl w:val="604E1C0A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7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7D8C2C6D"/>
    <w:multiLevelType w:val="multilevel"/>
    <w:tmpl w:val="04090023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5"/>
  </w:num>
  <w:num w:numId="2">
    <w:abstractNumId w:val="13"/>
  </w:num>
  <w:num w:numId="3">
    <w:abstractNumId w:val="10"/>
  </w:num>
  <w:num w:numId="4">
    <w:abstractNumId w:val="27"/>
  </w:num>
  <w:num w:numId="5">
    <w:abstractNumId w:val="14"/>
  </w:num>
  <w:num w:numId="6">
    <w:abstractNumId w:val="20"/>
  </w:num>
  <w:num w:numId="7">
    <w:abstractNumId w:val="22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7"/>
  </w:num>
  <w:num w:numId="19">
    <w:abstractNumId w:val="18"/>
  </w:num>
  <w:num w:numId="20">
    <w:abstractNumId w:val="26"/>
  </w:num>
  <w:num w:numId="21">
    <w:abstractNumId w:val="21"/>
  </w:num>
  <w:num w:numId="22">
    <w:abstractNumId w:val="12"/>
  </w:num>
  <w:num w:numId="23">
    <w:abstractNumId w:val="28"/>
  </w:num>
  <w:num w:numId="24">
    <w:abstractNumId w:val="16"/>
  </w:num>
  <w:num w:numId="25">
    <w:abstractNumId w:val="19"/>
  </w:num>
  <w:num w:numId="26">
    <w:abstractNumId w:val="15"/>
  </w:num>
  <w:num w:numId="27">
    <w:abstractNumId w:val="24"/>
  </w:num>
  <w:num w:numId="28">
    <w:abstractNumId w:val="11"/>
  </w:num>
  <w:num w:numId="2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133"/>
    <w:rsid w:val="00215B8F"/>
    <w:rsid w:val="004C55DB"/>
    <w:rsid w:val="004E108E"/>
    <w:rsid w:val="00645252"/>
    <w:rsid w:val="006D3D74"/>
    <w:rsid w:val="0083569A"/>
    <w:rsid w:val="008B66FE"/>
    <w:rsid w:val="00A9204E"/>
    <w:rsid w:val="00D72E08"/>
    <w:rsid w:val="00D766DE"/>
    <w:rsid w:val="00ED3F01"/>
    <w:rsid w:val="00F30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B8FFF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66DE"/>
    <w:rPr>
      <w:rFonts w:ascii="Calibri" w:hAnsi="Calibri" w:cs="Calibri"/>
    </w:rPr>
  </w:style>
  <w:style w:type="paragraph" w:styleId="Ttulo1">
    <w:name w:val="heading 1"/>
    <w:basedOn w:val="Normal"/>
    <w:next w:val="Normal"/>
    <w:link w:val="Ttulo1Char"/>
    <w:uiPriority w:val="9"/>
    <w:qFormat/>
    <w:rsid w:val="00D766DE"/>
    <w:pPr>
      <w:keepNext/>
      <w:keepLines/>
      <w:spacing w:before="240"/>
      <w:outlineLvl w:val="0"/>
    </w:pPr>
    <w:rPr>
      <w:rFonts w:ascii="Calibri Light" w:eastAsiaTheme="majorEastAsia" w:hAnsi="Calibri Light" w:cs="Calibri Light"/>
      <w:color w:val="1F4E79" w:themeColor="accent1" w:themeShade="80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766DE"/>
    <w:pPr>
      <w:keepNext/>
      <w:keepLines/>
      <w:spacing w:before="40"/>
      <w:outlineLvl w:val="1"/>
    </w:pPr>
    <w:rPr>
      <w:rFonts w:ascii="Calibri Light" w:eastAsiaTheme="majorEastAsia" w:hAnsi="Calibri Light" w:cs="Calibri Light"/>
      <w:color w:val="1F4E79" w:themeColor="accent1" w:themeShade="80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D766DE"/>
    <w:pPr>
      <w:keepNext/>
      <w:keepLines/>
      <w:spacing w:before="40"/>
      <w:outlineLvl w:val="2"/>
    </w:pPr>
    <w:rPr>
      <w:rFonts w:ascii="Calibri Light" w:eastAsiaTheme="majorEastAsia" w:hAnsi="Calibri Light" w:cs="Calibri Light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D766DE"/>
    <w:pPr>
      <w:keepNext/>
      <w:keepLines/>
      <w:spacing w:before="40"/>
      <w:outlineLvl w:val="3"/>
    </w:pPr>
    <w:rPr>
      <w:rFonts w:ascii="Calibri Light" w:eastAsiaTheme="majorEastAsia" w:hAnsi="Calibri Light" w:cs="Calibri Light"/>
      <w:i/>
      <w:iCs/>
      <w:color w:val="1F4E79" w:themeColor="accent1" w:themeShade="80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D766DE"/>
    <w:pPr>
      <w:keepNext/>
      <w:keepLines/>
      <w:spacing w:before="40"/>
      <w:outlineLvl w:val="4"/>
    </w:pPr>
    <w:rPr>
      <w:rFonts w:ascii="Calibri Light" w:eastAsiaTheme="majorEastAsia" w:hAnsi="Calibri Light" w:cs="Calibri Light"/>
      <w:color w:val="1F4E79" w:themeColor="accent1" w:themeShade="80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D766DE"/>
    <w:pPr>
      <w:keepNext/>
      <w:keepLines/>
      <w:spacing w:before="40"/>
      <w:outlineLvl w:val="5"/>
    </w:pPr>
    <w:rPr>
      <w:rFonts w:ascii="Calibri Light" w:eastAsiaTheme="majorEastAsia" w:hAnsi="Calibri Light" w:cs="Calibri Light"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D766DE"/>
    <w:pPr>
      <w:keepNext/>
      <w:keepLines/>
      <w:spacing w:before="40"/>
      <w:outlineLvl w:val="6"/>
    </w:pPr>
    <w:rPr>
      <w:rFonts w:ascii="Calibri Light" w:eastAsiaTheme="majorEastAsia" w:hAnsi="Calibri Light" w:cs="Calibri Light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00D766DE"/>
    <w:pPr>
      <w:keepNext/>
      <w:keepLines/>
      <w:spacing w:before="40"/>
      <w:outlineLvl w:val="7"/>
    </w:pPr>
    <w:rPr>
      <w:rFonts w:ascii="Calibri Light" w:eastAsiaTheme="majorEastAsia" w:hAnsi="Calibri Light" w:cs="Calibri Light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00D766DE"/>
    <w:pPr>
      <w:keepNext/>
      <w:keepLines/>
      <w:spacing w:before="40"/>
      <w:outlineLvl w:val="8"/>
    </w:pPr>
    <w:rPr>
      <w:rFonts w:ascii="Calibri Light" w:eastAsiaTheme="majorEastAsia" w:hAnsi="Calibri Light" w:cs="Calibri Light"/>
      <w:i/>
      <w:iCs/>
      <w:color w:val="272727" w:themeColor="text1" w:themeTint="D8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766DE"/>
    <w:rPr>
      <w:rFonts w:ascii="Calibri Light" w:eastAsiaTheme="majorEastAsia" w:hAnsi="Calibri Light" w:cs="Calibri Light"/>
      <w:color w:val="1F4E79" w:themeColor="accent1" w:themeShade="80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D766DE"/>
    <w:rPr>
      <w:rFonts w:ascii="Calibri Light" w:eastAsiaTheme="majorEastAsia" w:hAnsi="Calibri Light" w:cs="Calibri Light"/>
      <w:color w:val="1F4E79" w:themeColor="accent1" w:themeShade="80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D766DE"/>
    <w:rPr>
      <w:rFonts w:ascii="Calibri Light" w:eastAsiaTheme="majorEastAsia" w:hAnsi="Calibri Light" w:cs="Calibri Light"/>
      <w:color w:val="1F4D78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D766DE"/>
    <w:rPr>
      <w:rFonts w:ascii="Calibri Light" w:eastAsiaTheme="majorEastAsia" w:hAnsi="Calibri Light" w:cs="Calibri Light"/>
      <w:i/>
      <w:iCs/>
      <w:color w:val="1F4E79" w:themeColor="accent1" w:themeShade="80"/>
    </w:rPr>
  </w:style>
  <w:style w:type="character" w:customStyle="1" w:styleId="Ttulo5Char">
    <w:name w:val="Título 5 Char"/>
    <w:basedOn w:val="Fontepargpadro"/>
    <w:link w:val="Ttulo5"/>
    <w:uiPriority w:val="9"/>
    <w:rsid w:val="00D766DE"/>
    <w:rPr>
      <w:rFonts w:ascii="Calibri Light" w:eastAsiaTheme="majorEastAsia" w:hAnsi="Calibri Light" w:cs="Calibri Light"/>
      <w:color w:val="1F4E79" w:themeColor="accent1" w:themeShade="80"/>
    </w:rPr>
  </w:style>
  <w:style w:type="character" w:customStyle="1" w:styleId="Ttulo6Char">
    <w:name w:val="Título 6 Char"/>
    <w:basedOn w:val="Fontepargpadro"/>
    <w:link w:val="Ttulo6"/>
    <w:uiPriority w:val="9"/>
    <w:rsid w:val="00D766DE"/>
    <w:rPr>
      <w:rFonts w:ascii="Calibri Light" w:eastAsiaTheme="majorEastAsia" w:hAnsi="Calibri Light" w:cs="Calibri Light"/>
      <w:color w:val="1F4D78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rsid w:val="00D766DE"/>
    <w:rPr>
      <w:rFonts w:ascii="Calibri Light" w:eastAsiaTheme="majorEastAsia" w:hAnsi="Calibri Light" w:cs="Calibri Light"/>
      <w:i/>
      <w:iCs/>
      <w:color w:val="1F4D78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rsid w:val="00D766DE"/>
    <w:rPr>
      <w:rFonts w:ascii="Calibri Light" w:eastAsiaTheme="majorEastAsia" w:hAnsi="Calibri Light" w:cs="Calibri Light"/>
      <w:color w:val="272727" w:themeColor="text1" w:themeTint="D8"/>
      <w:szCs w:val="21"/>
    </w:rPr>
  </w:style>
  <w:style w:type="character" w:customStyle="1" w:styleId="Ttulo9Char">
    <w:name w:val="Título 9 Char"/>
    <w:basedOn w:val="Fontepargpadro"/>
    <w:link w:val="Ttulo9"/>
    <w:uiPriority w:val="9"/>
    <w:rsid w:val="00D766DE"/>
    <w:rPr>
      <w:rFonts w:ascii="Calibri Light" w:eastAsiaTheme="majorEastAsia" w:hAnsi="Calibri Light" w:cs="Calibri Light"/>
      <w:i/>
      <w:iCs/>
      <w:color w:val="272727" w:themeColor="text1" w:themeTint="D8"/>
      <w:szCs w:val="21"/>
    </w:rPr>
  </w:style>
  <w:style w:type="paragraph" w:styleId="Ttulo">
    <w:name w:val="Title"/>
    <w:basedOn w:val="Normal"/>
    <w:next w:val="Normal"/>
    <w:link w:val="TtuloChar"/>
    <w:uiPriority w:val="10"/>
    <w:qFormat/>
    <w:rsid w:val="00D766DE"/>
    <w:pPr>
      <w:contextualSpacing/>
    </w:pPr>
    <w:rPr>
      <w:rFonts w:ascii="Calibri Light" w:eastAsiaTheme="majorEastAsia" w:hAnsi="Calibri Light" w:cs="Calibri Light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766DE"/>
    <w:rPr>
      <w:rFonts w:ascii="Calibri Light" w:eastAsiaTheme="majorEastAsia" w:hAnsi="Calibri Light" w:cs="Calibri Light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766D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D766DE"/>
    <w:rPr>
      <w:rFonts w:ascii="Calibri" w:eastAsiaTheme="minorEastAsia" w:hAnsi="Calibri" w:cs="Calibri"/>
      <w:color w:val="5A5A5A" w:themeColor="text1" w:themeTint="A5"/>
      <w:spacing w:val="15"/>
    </w:rPr>
  </w:style>
  <w:style w:type="character" w:styleId="nfaseSutil">
    <w:name w:val="Subtle Emphasis"/>
    <w:basedOn w:val="Fontepargpadro"/>
    <w:uiPriority w:val="19"/>
    <w:qFormat/>
    <w:rsid w:val="00D766DE"/>
    <w:rPr>
      <w:rFonts w:ascii="Calibri" w:hAnsi="Calibri" w:cs="Calibri"/>
      <w:i/>
      <w:iCs/>
      <w:color w:val="404040" w:themeColor="text1" w:themeTint="BF"/>
    </w:rPr>
  </w:style>
  <w:style w:type="character" w:styleId="nfase">
    <w:name w:val="Emphasis"/>
    <w:basedOn w:val="Fontepargpadro"/>
    <w:uiPriority w:val="20"/>
    <w:qFormat/>
    <w:rsid w:val="00D766DE"/>
    <w:rPr>
      <w:rFonts w:ascii="Calibri" w:hAnsi="Calibri" w:cs="Calibri"/>
      <w:i/>
      <w:iCs/>
    </w:rPr>
  </w:style>
  <w:style w:type="character" w:styleId="nfaseIntensa">
    <w:name w:val="Intense Emphasis"/>
    <w:basedOn w:val="Fontepargpadro"/>
    <w:uiPriority w:val="21"/>
    <w:qFormat/>
    <w:rsid w:val="00D766DE"/>
    <w:rPr>
      <w:rFonts w:ascii="Calibri" w:hAnsi="Calibri" w:cs="Calibri"/>
      <w:i/>
      <w:iCs/>
      <w:color w:val="1F4E79" w:themeColor="accent1" w:themeShade="80"/>
    </w:rPr>
  </w:style>
  <w:style w:type="character" w:styleId="Forte">
    <w:name w:val="Strong"/>
    <w:basedOn w:val="Fontepargpadro"/>
    <w:uiPriority w:val="22"/>
    <w:qFormat/>
    <w:rsid w:val="00D766DE"/>
    <w:rPr>
      <w:rFonts w:ascii="Calibri" w:hAnsi="Calibri" w:cs="Calibri"/>
      <w:b/>
      <w:bCs/>
    </w:rPr>
  </w:style>
  <w:style w:type="paragraph" w:styleId="Citao">
    <w:name w:val="Quote"/>
    <w:basedOn w:val="Normal"/>
    <w:next w:val="Normal"/>
    <w:link w:val="CitaoChar"/>
    <w:uiPriority w:val="29"/>
    <w:qFormat/>
    <w:rsid w:val="00D766D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766DE"/>
    <w:rPr>
      <w:rFonts w:ascii="Calibri" w:hAnsi="Calibri" w:cs="Calibri"/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766DE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766DE"/>
    <w:rPr>
      <w:rFonts w:ascii="Calibri" w:hAnsi="Calibri" w:cs="Calibri"/>
      <w:i/>
      <w:iCs/>
      <w:color w:val="1F4E79" w:themeColor="accent1" w:themeShade="80"/>
    </w:rPr>
  </w:style>
  <w:style w:type="character" w:styleId="RefernciaSutil">
    <w:name w:val="Subtle Reference"/>
    <w:basedOn w:val="Fontepargpadro"/>
    <w:uiPriority w:val="31"/>
    <w:qFormat/>
    <w:rsid w:val="00D766DE"/>
    <w:rPr>
      <w:rFonts w:ascii="Calibri" w:hAnsi="Calibri" w:cs="Calibri"/>
      <w:smallCaps/>
      <w:color w:val="5A5A5A" w:themeColor="text1" w:themeTint="A5"/>
    </w:rPr>
  </w:style>
  <w:style w:type="character" w:styleId="RefernciaIntensa">
    <w:name w:val="Intense Reference"/>
    <w:basedOn w:val="Fontepargpadro"/>
    <w:uiPriority w:val="32"/>
    <w:qFormat/>
    <w:rsid w:val="00D766DE"/>
    <w:rPr>
      <w:rFonts w:ascii="Calibri" w:hAnsi="Calibri" w:cs="Calibri"/>
      <w:b/>
      <w:bCs/>
      <w:caps w:val="0"/>
      <w:smallCaps/>
      <w:color w:val="1F4E79" w:themeColor="accent1" w:themeShade="80"/>
      <w:spacing w:val="5"/>
    </w:rPr>
  </w:style>
  <w:style w:type="character" w:styleId="TtulodoLivro">
    <w:name w:val="Book Title"/>
    <w:basedOn w:val="Fontepargpadro"/>
    <w:uiPriority w:val="33"/>
    <w:qFormat/>
    <w:rsid w:val="00D766DE"/>
    <w:rPr>
      <w:rFonts w:ascii="Calibri" w:hAnsi="Calibri" w:cs="Calibri"/>
      <w:b/>
      <w:bCs/>
      <w:i/>
      <w:iCs/>
      <w:spacing w:val="5"/>
    </w:rPr>
  </w:style>
  <w:style w:type="character" w:styleId="Hyperlink">
    <w:name w:val="Hyperlink"/>
    <w:basedOn w:val="Fontepargpadro"/>
    <w:uiPriority w:val="99"/>
    <w:unhideWhenUsed/>
    <w:rsid w:val="00D766DE"/>
    <w:rPr>
      <w:rFonts w:ascii="Calibri" w:hAnsi="Calibri" w:cs="Calibri"/>
      <w:color w:val="1F4E79" w:themeColor="accent1" w:themeShade="80"/>
      <w:u w:val="single"/>
    </w:rPr>
  </w:style>
  <w:style w:type="character" w:styleId="HiperlinkVisitado">
    <w:name w:val="FollowedHyperlink"/>
    <w:basedOn w:val="Fontepargpadro"/>
    <w:uiPriority w:val="99"/>
    <w:unhideWhenUsed/>
    <w:rsid w:val="00D766DE"/>
    <w:rPr>
      <w:rFonts w:ascii="Calibri" w:hAnsi="Calibri" w:cs="Calibri"/>
      <w:color w:val="954F72" w:themeColor="followed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D766DE"/>
    <w:pPr>
      <w:spacing w:after="200"/>
    </w:pPr>
    <w:rPr>
      <w:i/>
      <w:iCs/>
      <w:color w:val="44546A" w:themeColor="text2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766DE"/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766DE"/>
    <w:rPr>
      <w:rFonts w:ascii="Segoe UI" w:hAnsi="Segoe UI" w:cs="Segoe UI"/>
      <w:szCs w:val="18"/>
    </w:rPr>
  </w:style>
  <w:style w:type="paragraph" w:styleId="Textoembloco">
    <w:name w:val="Block Text"/>
    <w:basedOn w:val="Normal"/>
    <w:uiPriority w:val="99"/>
    <w:semiHidden/>
    <w:unhideWhenUsed/>
    <w:rsid w:val="00D766DE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D766DE"/>
    <w:pPr>
      <w:spacing w:after="120"/>
    </w:pPr>
    <w:rPr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D766DE"/>
    <w:rPr>
      <w:rFonts w:ascii="Calibri" w:hAnsi="Calibri" w:cs="Calibri"/>
      <w:szCs w:val="16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D766DE"/>
    <w:pPr>
      <w:spacing w:after="120"/>
      <w:ind w:left="360"/>
    </w:pPr>
    <w:rPr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D766DE"/>
    <w:rPr>
      <w:rFonts w:ascii="Calibri" w:hAnsi="Calibri" w:cs="Calibri"/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D766DE"/>
    <w:rPr>
      <w:rFonts w:ascii="Calibri" w:hAnsi="Calibri" w:cs="Calibri"/>
      <w:sz w:val="22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766DE"/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766DE"/>
    <w:rPr>
      <w:rFonts w:ascii="Calibri" w:hAnsi="Calibri" w:cs="Calibri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766D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766DE"/>
    <w:rPr>
      <w:rFonts w:ascii="Calibri" w:hAnsi="Calibri" w:cs="Calibri"/>
      <w:b/>
      <w:bCs/>
      <w:szCs w:val="20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D766DE"/>
    <w:rPr>
      <w:rFonts w:ascii="Segoe UI" w:hAnsi="Segoe UI" w:cs="Segoe UI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D766DE"/>
    <w:rPr>
      <w:rFonts w:ascii="Segoe UI" w:hAnsi="Segoe UI" w:cs="Segoe UI"/>
      <w:szCs w:val="16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D766DE"/>
    <w:rPr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D766DE"/>
    <w:rPr>
      <w:rFonts w:ascii="Calibri" w:hAnsi="Calibri" w:cs="Calibri"/>
      <w:szCs w:val="20"/>
    </w:rPr>
  </w:style>
  <w:style w:type="paragraph" w:styleId="Remetente">
    <w:name w:val="envelope return"/>
    <w:basedOn w:val="Normal"/>
    <w:uiPriority w:val="99"/>
    <w:semiHidden/>
    <w:unhideWhenUsed/>
    <w:rsid w:val="00D766DE"/>
    <w:rPr>
      <w:rFonts w:ascii="Calibri Light" w:eastAsiaTheme="majorEastAsia" w:hAnsi="Calibri Light" w:cs="Calibri Light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D766DE"/>
    <w:rPr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D766DE"/>
    <w:rPr>
      <w:rFonts w:ascii="Calibri" w:hAnsi="Calibri" w:cs="Calibri"/>
      <w:szCs w:val="20"/>
    </w:rPr>
  </w:style>
  <w:style w:type="character" w:styleId="CdigoHTML">
    <w:name w:val="HTML Code"/>
    <w:basedOn w:val="Fontepargpadro"/>
    <w:uiPriority w:val="99"/>
    <w:semiHidden/>
    <w:unhideWhenUsed/>
    <w:rsid w:val="00D766DE"/>
    <w:rPr>
      <w:rFonts w:ascii="Consolas" w:hAnsi="Consolas" w:cs="Calibri"/>
      <w:sz w:val="22"/>
      <w:szCs w:val="20"/>
    </w:rPr>
  </w:style>
  <w:style w:type="character" w:styleId="TecladoHTML">
    <w:name w:val="HTML Keyboard"/>
    <w:basedOn w:val="Fontepargpadro"/>
    <w:uiPriority w:val="99"/>
    <w:semiHidden/>
    <w:unhideWhenUsed/>
    <w:rsid w:val="00D766DE"/>
    <w:rPr>
      <w:rFonts w:ascii="Consolas" w:hAnsi="Consolas" w:cs="Calibri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766DE"/>
    <w:rPr>
      <w:rFonts w:ascii="Consolas" w:hAnsi="Consolas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766DE"/>
    <w:rPr>
      <w:rFonts w:ascii="Consolas" w:hAnsi="Consolas" w:cs="Calibri"/>
      <w:szCs w:val="20"/>
    </w:rPr>
  </w:style>
  <w:style w:type="character" w:styleId="MquinadeescreverHTML">
    <w:name w:val="HTML Typewriter"/>
    <w:basedOn w:val="Fontepargpadro"/>
    <w:uiPriority w:val="99"/>
    <w:semiHidden/>
    <w:unhideWhenUsed/>
    <w:rsid w:val="00D766DE"/>
    <w:rPr>
      <w:rFonts w:ascii="Consolas" w:hAnsi="Consolas" w:cs="Calibri"/>
      <w:sz w:val="22"/>
      <w:szCs w:val="20"/>
    </w:rPr>
  </w:style>
  <w:style w:type="paragraph" w:styleId="Textodemacro">
    <w:name w:val="macro"/>
    <w:link w:val="TextodemacroChar"/>
    <w:uiPriority w:val="99"/>
    <w:semiHidden/>
    <w:unhideWhenUsed/>
    <w:rsid w:val="00D766D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alibri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D766DE"/>
    <w:rPr>
      <w:rFonts w:ascii="Consolas" w:hAnsi="Consolas" w:cs="Calibri"/>
      <w:szCs w:val="20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D766DE"/>
    <w:rPr>
      <w:rFonts w:ascii="Consolas" w:hAnsi="Consolas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D766DE"/>
    <w:rPr>
      <w:rFonts w:ascii="Consolas" w:hAnsi="Consolas" w:cs="Calibri"/>
      <w:szCs w:val="21"/>
    </w:rPr>
  </w:style>
  <w:style w:type="character" w:styleId="TextodoEspaoReservado">
    <w:name w:val="Placeholder Text"/>
    <w:basedOn w:val="Fontepargpadro"/>
    <w:uiPriority w:val="99"/>
    <w:semiHidden/>
    <w:rsid w:val="00D766DE"/>
    <w:rPr>
      <w:rFonts w:ascii="Calibri" w:hAnsi="Calibri" w:cs="Calibri"/>
      <w:color w:val="3B3838" w:themeColor="background2" w:themeShade="40"/>
    </w:rPr>
  </w:style>
  <w:style w:type="paragraph" w:styleId="Cabealho">
    <w:name w:val="header"/>
    <w:basedOn w:val="Normal"/>
    <w:link w:val="CabealhoChar"/>
    <w:uiPriority w:val="99"/>
    <w:unhideWhenUsed/>
    <w:rsid w:val="00D766DE"/>
  </w:style>
  <w:style w:type="character" w:customStyle="1" w:styleId="CabealhoChar">
    <w:name w:val="Cabeçalho Char"/>
    <w:basedOn w:val="Fontepargpadro"/>
    <w:link w:val="Cabealho"/>
    <w:uiPriority w:val="99"/>
    <w:rsid w:val="00D766DE"/>
    <w:rPr>
      <w:rFonts w:ascii="Calibri" w:hAnsi="Calibri" w:cs="Calibri"/>
    </w:rPr>
  </w:style>
  <w:style w:type="paragraph" w:styleId="Rodap">
    <w:name w:val="footer"/>
    <w:basedOn w:val="Normal"/>
    <w:link w:val="RodapChar"/>
    <w:uiPriority w:val="99"/>
    <w:unhideWhenUsed/>
    <w:rsid w:val="00D766DE"/>
  </w:style>
  <w:style w:type="character" w:customStyle="1" w:styleId="RodapChar">
    <w:name w:val="Rodapé Char"/>
    <w:basedOn w:val="Fontepargpadro"/>
    <w:link w:val="Rodap"/>
    <w:uiPriority w:val="99"/>
    <w:rsid w:val="00D766DE"/>
    <w:rPr>
      <w:rFonts w:ascii="Calibri" w:hAnsi="Calibri" w:cs="Calibri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D766DE"/>
    <w:pPr>
      <w:spacing w:after="120"/>
      <w:ind w:left="1757"/>
    </w:pPr>
  </w:style>
  <w:style w:type="character" w:styleId="Meno">
    <w:name w:val="Mention"/>
    <w:basedOn w:val="Fontepargpadro"/>
    <w:uiPriority w:val="99"/>
    <w:semiHidden/>
    <w:unhideWhenUsed/>
    <w:rsid w:val="00D766DE"/>
    <w:rPr>
      <w:rFonts w:ascii="Calibri" w:hAnsi="Calibri" w:cs="Calibri"/>
      <w:color w:val="2B579A"/>
      <w:shd w:val="clear" w:color="auto" w:fill="E1DFDD"/>
    </w:rPr>
  </w:style>
  <w:style w:type="numbering" w:styleId="111111">
    <w:name w:val="Outline List 2"/>
    <w:basedOn w:val="Semlista"/>
    <w:uiPriority w:val="99"/>
    <w:semiHidden/>
    <w:unhideWhenUsed/>
    <w:rsid w:val="00D766DE"/>
    <w:pPr>
      <w:numPr>
        <w:numId w:val="24"/>
      </w:numPr>
    </w:pPr>
  </w:style>
  <w:style w:type="numbering" w:styleId="1ai">
    <w:name w:val="Outline List 1"/>
    <w:basedOn w:val="Semlista"/>
    <w:uiPriority w:val="99"/>
    <w:semiHidden/>
    <w:unhideWhenUsed/>
    <w:rsid w:val="00D766DE"/>
    <w:pPr>
      <w:numPr>
        <w:numId w:val="25"/>
      </w:numPr>
    </w:pPr>
  </w:style>
  <w:style w:type="character" w:styleId="VarivelHTML">
    <w:name w:val="HTML Variable"/>
    <w:basedOn w:val="Fontepargpadro"/>
    <w:uiPriority w:val="99"/>
    <w:semiHidden/>
    <w:unhideWhenUsed/>
    <w:rsid w:val="00D766DE"/>
    <w:rPr>
      <w:rFonts w:ascii="Calibri" w:hAnsi="Calibri" w:cs="Calibri"/>
      <w:i/>
      <w:iCs/>
    </w:rPr>
  </w:style>
  <w:style w:type="paragraph" w:styleId="EndereoHTML">
    <w:name w:val="HTML Address"/>
    <w:basedOn w:val="Normal"/>
    <w:link w:val="EndereoHTMLChar"/>
    <w:uiPriority w:val="99"/>
    <w:semiHidden/>
    <w:unhideWhenUsed/>
    <w:rsid w:val="00D766DE"/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rsid w:val="00D766DE"/>
    <w:rPr>
      <w:rFonts w:ascii="Calibri" w:hAnsi="Calibri" w:cs="Calibri"/>
      <w:i/>
      <w:iCs/>
    </w:rPr>
  </w:style>
  <w:style w:type="character" w:styleId="DefinioHTML">
    <w:name w:val="HTML Definition"/>
    <w:basedOn w:val="Fontepargpadro"/>
    <w:uiPriority w:val="99"/>
    <w:semiHidden/>
    <w:unhideWhenUsed/>
    <w:rsid w:val="00D766DE"/>
    <w:rPr>
      <w:rFonts w:ascii="Calibri" w:hAnsi="Calibri" w:cs="Calibri"/>
      <w:i/>
      <w:iCs/>
    </w:rPr>
  </w:style>
  <w:style w:type="character" w:styleId="CitaoHTML">
    <w:name w:val="HTML Cite"/>
    <w:basedOn w:val="Fontepargpadro"/>
    <w:uiPriority w:val="99"/>
    <w:semiHidden/>
    <w:unhideWhenUsed/>
    <w:rsid w:val="00D766DE"/>
    <w:rPr>
      <w:rFonts w:ascii="Calibri" w:hAnsi="Calibri" w:cs="Calibri"/>
      <w:i/>
      <w:iCs/>
    </w:rPr>
  </w:style>
  <w:style w:type="character" w:styleId="ExemploHTML">
    <w:name w:val="HTML Sample"/>
    <w:basedOn w:val="Fontepargpadro"/>
    <w:uiPriority w:val="99"/>
    <w:semiHidden/>
    <w:unhideWhenUsed/>
    <w:rsid w:val="00D766DE"/>
    <w:rPr>
      <w:rFonts w:ascii="Consolas" w:hAnsi="Consolas" w:cs="Calibri"/>
      <w:sz w:val="24"/>
      <w:szCs w:val="24"/>
    </w:rPr>
  </w:style>
  <w:style w:type="character" w:styleId="AcrnimoHTML">
    <w:name w:val="HTML Acronym"/>
    <w:basedOn w:val="Fontepargpadro"/>
    <w:uiPriority w:val="99"/>
    <w:semiHidden/>
    <w:unhideWhenUsed/>
    <w:rsid w:val="00D766DE"/>
    <w:rPr>
      <w:rFonts w:ascii="Calibri" w:hAnsi="Calibri" w:cs="Calibri"/>
    </w:rPr>
  </w:style>
  <w:style w:type="paragraph" w:styleId="Sumrio1">
    <w:name w:val="toc 1"/>
    <w:basedOn w:val="Normal"/>
    <w:next w:val="Normal"/>
    <w:autoRedefine/>
    <w:uiPriority w:val="39"/>
    <w:semiHidden/>
    <w:unhideWhenUsed/>
    <w:rsid w:val="00D766DE"/>
    <w:pPr>
      <w:spacing w:after="100"/>
    </w:pPr>
  </w:style>
  <w:style w:type="paragraph" w:styleId="Sumrio2">
    <w:name w:val="toc 2"/>
    <w:basedOn w:val="Normal"/>
    <w:next w:val="Normal"/>
    <w:autoRedefine/>
    <w:uiPriority w:val="39"/>
    <w:semiHidden/>
    <w:unhideWhenUsed/>
    <w:rsid w:val="00D766DE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semiHidden/>
    <w:unhideWhenUsed/>
    <w:rsid w:val="00D766DE"/>
    <w:pPr>
      <w:spacing w:after="100"/>
      <w:ind w:left="440"/>
    </w:pPr>
  </w:style>
  <w:style w:type="paragraph" w:styleId="Sumrio4">
    <w:name w:val="toc 4"/>
    <w:basedOn w:val="Normal"/>
    <w:next w:val="Normal"/>
    <w:autoRedefine/>
    <w:uiPriority w:val="39"/>
    <w:semiHidden/>
    <w:unhideWhenUsed/>
    <w:rsid w:val="00D766DE"/>
    <w:pPr>
      <w:spacing w:after="100"/>
      <w:ind w:left="660"/>
    </w:pPr>
  </w:style>
  <w:style w:type="paragraph" w:styleId="Sumrio5">
    <w:name w:val="toc 5"/>
    <w:basedOn w:val="Normal"/>
    <w:next w:val="Normal"/>
    <w:autoRedefine/>
    <w:uiPriority w:val="39"/>
    <w:semiHidden/>
    <w:unhideWhenUsed/>
    <w:rsid w:val="00D766DE"/>
    <w:pPr>
      <w:spacing w:after="100"/>
      <w:ind w:left="880"/>
    </w:pPr>
  </w:style>
  <w:style w:type="paragraph" w:styleId="Sumrio6">
    <w:name w:val="toc 6"/>
    <w:basedOn w:val="Normal"/>
    <w:next w:val="Normal"/>
    <w:autoRedefine/>
    <w:uiPriority w:val="39"/>
    <w:semiHidden/>
    <w:unhideWhenUsed/>
    <w:rsid w:val="00D766DE"/>
    <w:pPr>
      <w:spacing w:after="100"/>
      <w:ind w:left="1100"/>
    </w:pPr>
  </w:style>
  <w:style w:type="paragraph" w:styleId="Sumrio7">
    <w:name w:val="toc 7"/>
    <w:basedOn w:val="Normal"/>
    <w:next w:val="Normal"/>
    <w:autoRedefine/>
    <w:uiPriority w:val="39"/>
    <w:semiHidden/>
    <w:unhideWhenUsed/>
    <w:rsid w:val="00D766DE"/>
    <w:pPr>
      <w:spacing w:after="100"/>
      <w:ind w:left="1320"/>
    </w:pPr>
  </w:style>
  <w:style w:type="paragraph" w:styleId="Sumrio8">
    <w:name w:val="toc 8"/>
    <w:basedOn w:val="Normal"/>
    <w:next w:val="Normal"/>
    <w:autoRedefine/>
    <w:uiPriority w:val="39"/>
    <w:semiHidden/>
    <w:unhideWhenUsed/>
    <w:rsid w:val="00D766DE"/>
    <w:pPr>
      <w:spacing w:after="100"/>
      <w:ind w:left="1540"/>
    </w:p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D766DE"/>
    <w:pPr>
      <w:outlineLvl w:val="9"/>
    </w:pPr>
    <w:rPr>
      <w:color w:val="2E74B5" w:themeColor="accent1" w:themeShade="BF"/>
    </w:rPr>
  </w:style>
  <w:style w:type="table" w:styleId="Tabelaprofissional">
    <w:name w:val="Table Professional"/>
    <w:basedOn w:val="Tabelanormal"/>
    <w:uiPriority w:val="99"/>
    <w:semiHidden/>
    <w:unhideWhenUsed/>
    <w:rsid w:val="00D766D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staMdia1">
    <w:name w:val="Medium List 1"/>
    <w:basedOn w:val="Tabelanormal"/>
    <w:uiPriority w:val="65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D766DE"/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D766D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D766DE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D766DE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D766DE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D766DE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D766DE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D766DE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D766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D766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D766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D766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D766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D766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D766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GradeMdia1">
    <w:name w:val="Medium Grid 1"/>
    <w:basedOn w:val="Tabelanormal"/>
    <w:uiPriority w:val="67"/>
    <w:semiHidden/>
    <w:unhideWhenUsed/>
    <w:rsid w:val="00D766D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D766DE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D766DE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D766DE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D766DE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D766DE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D766DE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GradeMdia2">
    <w:name w:val="Medium Grid 2"/>
    <w:basedOn w:val="Tabelanormal"/>
    <w:uiPriority w:val="68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semiHidden/>
    <w:unhideWhenUsed/>
    <w:rsid w:val="00D766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D766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D766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D766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D766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D766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D766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paragraph" w:styleId="Bibliografia">
    <w:name w:val="Bibliography"/>
    <w:basedOn w:val="Normal"/>
    <w:next w:val="Normal"/>
    <w:uiPriority w:val="37"/>
    <w:semiHidden/>
    <w:unhideWhenUsed/>
    <w:rsid w:val="00D766DE"/>
  </w:style>
  <w:style w:type="character" w:styleId="Hashtag">
    <w:name w:val="Hashtag"/>
    <w:basedOn w:val="Fontepargpadro"/>
    <w:uiPriority w:val="99"/>
    <w:semiHidden/>
    <w:unhideWhenUsed/>
    <w:rsid w:val="00D766DE"/>
    <w:rPr>
      <w:rFonts w:ascii="Calibri" w:hAnsi="Calibri" w:cs="Calibri"/>
      <w:color w:val="2B579A"/>
      <w:shd w:val="clear" w:color="auto" w:fill="E1DFDD"/>
    </w:r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D766D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Calibri Light" w:eastAsiaTheme="majorEastAsia" w:hAnsi="Calibri Light" w:cs="Calibri Light"/>
      <w:sz w:val="24"/>
      <w:szCs w:val="24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D766DE"/>
    <w:rPr>
      <w:rFonts w:ascii="Calibri Light" w:eastAsiaTheme="majorEastAsia" w:hAnsi="Calibri Light" w:cs="Calibri Light"/>
      <w:sz w:val="24"/>
      <w:szCs w:val="24"/>
      <w:shd w:val="pct20" w:color="auto" w:fill="auto"/>
    </w:rPr>
  </w:style>
  <w:style w:type="table" w:styleId="Tabelaelegante">
    <w:name w:val="Table Elegant"/>
    <w:basedOn w:val="Tabelanormal"/>
    <w:uiPriority w:val="99"/>
    <w:semiHidden/>
    <w:unhideWhenUsed/>
    <w:rsid w:val="00D766DE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a">
    <w:name w:val="List"/>
    <w:basedOn w:val="Normal"/>
    <w:uiPriority w:val="99"/>
    <w:semiHidden/>
    <w:unhideWhenUsed/>
    <w:rsid w:val="00D766DE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D766DE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D766DE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D766DE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D766DE"/>
    <w:pPr>
      <w:ind w:left="1800" w:hanging="360"/>
      <w:contextualSpacing/>
    </w:pPr>
  </w:style>
  <w:style w:type="table" w:styleId="Tabelaemlista1">
    <w:name w:val="Table List 1"/>
    <w:basedOn w:val="Tabelanormal"/>
    <w:uiPriority w:val="99"/>
    <w:semiHidden/>
    <w:unhideWhenUsed/>
    <w:rsid w:val="00D766D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D766D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D766DE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D766D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D766D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D766D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D766D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D766D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Listadecontinuao">
    <w:name w:val="List Continue"/>
    <w:basedOn w:val="Normal"/>
    <w:uiPriority w:val="99"/>
    <w:semiHidden/>
    <w:unhideWhenUsed/>
    <w:rsid w:val="00D766DE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semiHidden/>
    <w:unhideWhenUsed/>
    <w:rsid w:val="00D766DE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semiHidden/>
    <w:unhideWhenUsed/>
    <w:rsid w:val="00D766DE"/>
    <w:pPr>
      <w:spacing w:after="120"/>
      <w:ind w:left="1080"/>
      <w:contextualSpacing/>
    </w:pPr>
  </w:style>
  <w:style w:type="paragraph" w:styleId="Listadecontinuao4">
    <w:name w:val="List Continue 4"/>
    <w:basedOn w:val="Normal"/>
    <w:uiPriority w:val="99"/>
    <w:semiHidden/>
    <w:unhideWhenUsed/>
    <w:rsid w:val="00D766DE"/>
    <w:pPr>
      <w:spacing w:after="120"/>
      <w:ind w:left="1440"/>
      <w:contextualSpacing/>
    </w:pPr>
  </w:style>
  <w:style w:type="paragraph" w:styleId="Listadecontinuao5">
    <w:name w:val="List Continue 5"/>
    <w:basedOn w:val="Normal"/>
    <w:uiPriority w:val="99"/>
    <w:semiHidden/>
    <w:unhideWhenUsed/>
    <w:rsid w:val="00D766DE"/>
    <w:pPr>
      <w:spacing w:after="120"/>
      <w:ind w:left="1800"/>
      <w:contextualSpacing/>
    </w:pPr>
  </w:style>
  <w:style w:type="paragraph" w:styleId="PargrafodaLista">
    <w:name w:val="List Paragraph"/>
    <w:basedOn w:val="Normal"/>
    <w:uiPriority w:val="34"/>
    <w:unhideWhenUsed/>
    <w:qFormat/>
    <w:rsid w:val="00D766DE"/>
    <w:pPr>
      <w:ind w:left="720"/>
      <w:contextualSpacing/>
    </w:pPr>
  </w:style>
  <w:style w:type="paragraph" w:styleId="Numerada">
    <w:name w:val="List Number"/>
    <w:basedOn w:val="Normal"/>
    <w:uiPriority w:val="99"/>
    <w:semiHidden/>
    <w:unhideWhenUsed/>
    <w:rsid w:val="00D766DE"/>
    <w:pPr>
      <w:numPr>
        <w:numId w:val="13"/>
      </w:numPr>
      <w:contextualSpacing/>
    </w:pPr>
  </w:style>
  <w:style w:type="paragraph" w:styleId="Numerada2">
    <w:name w:val="List Number 2"/>
    <w:basedOn w:val="Normal"/>
    <w:uiPriority w:val="99"/>
    <w:semiHidden/>
    <w:unhideWhenUsed/>
    <w:rsid w:val="00D766DE"/>
    <w:pPr>
      <w:numPr>
        <w:numId w:val="14"/>
      </w:numPr>
      <w:contextualSpacing/>
    </w:pPr>
  </w:style>
  <w:style w:type="paragraph" w:styleId="Numerada3">
    <w:name w:val="List Number 3"/>
    <w:basedOn w:val="Normal"/>
    <w:uiPriority w:val="99"/>
    <w:semiHidden/>
    <w:unhideWhenUsed/>
    <w:rsid w:val="00D766DE"/>
    <w:pPr>
      <w:numPr>
        <w:numId w:val="15"/>
      </w:numPr>
      <w:contextualSpacing/>
    </w:pPr>
  </w:style>
  <w:style w:type="paragraph" w:styleId="Numerada4">
    <w:name w:val="List Number 4"/>
    <w:basedOn w:val="Normal"/>
    <w:uiPriority w:val="99"/>
    <w:semiHidden/>
    <w:unhideWhenUsed/>
    <w:rsid w:val="00D766DE"/>
    <w:pPr>
      <w:numPr>
        <w:numId w:val="16"/>
      </w:numPr>
      <w:contextualSpacing/>
    </w:pPr>
  </w:style>
  <w:style w:type="paragraph" w:styleId="Numerada5">
    <w:name w:val="List Number 5"/>
    <w:basedOn w:val="Normal"/>
    <w:uiPriority w:val="99"/>
    <w:semiHidden/>
    <w:unhideWhenUsed/>
    <w:rsid w:val="00D766DE"/>
    <w:pPr>
      <w:numPr>
        <w:numId w:val="17"/>
      </w:numPr>
      <w:contextualSpacing/>
    </w:pPr>
  </w:style>
  <w:style w:type="paragraph" w:styleId="Commarcadores">
    <w:name w:val="List Bullet"/>
    <w:basedOn w:val="Normal"/>
    <w:uiPriority w:val="99"/>
    <w:semiHidden/>
    <w:unhideWhenUsed/>
    <w:rsid w:val="00D766DE"/>
    <w:pPr>
      <w:numPr>
        <w:numId w:val="8"/>
      </w:numPr>
      <w:contextualSpacing/>
    </w:pPr>
  </w:style>
  <w:style w:type="paragraph" w:styleId="Commarcadores2">
    <w:name w:val="List Bullet 2"/>
    <w:basedOn w:val="Normal"/>
    <w:uiPriority w:val="99"/>
    <w:semiHidden/>
    <w:unhideWhenUsed/>
    <w:rsid w:val="00D766DE"/>
    <w:pPr>
      <w:numPr>
        <w:numId w:val="9"/>
      </w:numPr>
      <w:contextualSpacing/>
    </w:pPr>
  </w:style>
  <w:style w:type="paragraph" w:styleId="Commarcadores3">
    <w:name w:val="List Bullet 3"/>
    <w:basedOn w:val="Normal"/>
    <w:uiPriority w:val="99"/>
    <w:semiHidden/>
    <w:unhideWhenUsed/>
    <w:rsid w:val="00D766DE"/>
    <w:pPr>
      <w:numPr>
        <w:numId w:val="10"/>
      </w:numPr>
      <w:contextualSpacing/>
    </w:pPr>
  </w:style>
  <w:style w:type="paragraph" w:styleId="Commarcadores4">
    <w:name w:val="List Bullet 4"/>
    <w:basedOn w:val="Normal"/>
    <w:uiPriority w:val="99"/>
    <w:semiHidden/>
    <w:unhideWhenUsed/>
    <w:rsid w:val="00D766DE"/>
    <w:pPr>
      <w:numPr>
        <w:numId w:val="11"/>
      </w:numPr>
      <w:contextualSpacing/>
    </w:pPr>
  </w:style>
  <w:style w:type="paragraph" w:styleId="Commarcadores5">
    <w:name w:val="List Bullet 5"/>
    <w:basedOn w:val="Normal"/>
    <w:uiPriority w:val="99"/>
    <w:semiHidden/>
    <w:unhideWhenUsed/>
    <w:rsid w:val="00D766DE"/>
    <w:pPr>
      <w:numPr>
        <w:numId w:val="12"/>
      </w:numPr>
      <w:contextualSpacing/>
    </w:pPr>
  </w:style>
  <w:style w:type="table" w:styleId="Tabelaclssica1">
    <w:name w:val="Table Classic 1"/>
    <w:basedOn w:val="Tabelanormal"/>
    <w:uiPriority w:val="99"/>
    <w:semiHidden/>
    <w:unhideWhenUsed/>
    <w:rsid w:val="00D766D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D766D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D766D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D766DE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dicedeilustraes">
    <w:name w:val="table of figures"/>
    <w:basedOn w:val="Normal"/>
    <w:next w:val="Normal"/>
    <w:uiPriority w:val="99"/>
    <w:semiHidden/>
    <w:unhideWhenUsed/>
    <w:rsid w:val="00D766DE"/>
  </w:style>
  <w:style w:type="character" w:styleId="Refdenotadefim">
    <w:name w:val="endnote reference"/>
    <w:basedOn w:val="Fontepargpadro"/>
    <w:uiPriority w:val="99"/>
    <w:semiHidden/>
    <w:unhideWhenUsed/>
    <w:rsid w:val="00D766DE"/>
    <w:rPr>
      <w:rFonts w:ascii="Calibri" w:hAnsi="Calibri" w:cs="Calibri"/>
      <w:vertAlign w:val="superscript"/>
    </w:rPr>
  </w:style>
  <w:style w:type="paragraph" w:styleId="ndicedeautoridades">
    <w:name w:val="table of authorities"/>
    <w:basedOn w:val="Normal"/>
    <w:next w:val="Normal"/>
    <w:uiPriority w:val="99"/>
    <w:semiHidden/>
    <w:unhideWhenUsed/>
    <w:rsid w:val="00D766DE"/>
    <w:pPr>
      <w:ind w:left="220" w:hanging="220"/>
    </w:pPr>
  </w:style>
  <w:style w:type="paragraph" w:styleId="Ttulodendicedeautoridades">
    <w:name w:val="toa heading"/>
    <w:basedOn w:val="Normal"/>
    <w:next w:val="Normal"/>
    <w:uiPriority w:val="99"/>
    <w:semiHidden/>
    <w:unhideWhenUsed/>
    <w:rsid w:val="00D766DE"/>
    <w:pPr>
      <w:spacing w:before="120"/>
    </w:pPr>
    <w:rPr>
      <w:rFonts w:ascii="Calibri Light" w:eastAsiaTheme="majorEastAsia" w:hAnsi="Calibri Light" w:cs="Calibri Light"/>
      <w:b/>
      <w:bCs/>
      <w:sz w:val="24"/>
      <w:szCs w:val="24"/>
    </w:rPr>
  </w:style>
  <w:style w:type="table" w:styleId="ListaColorida">
    <w:name w:val="Colorful List"/>
    <w:basedOn w:val="Tabelanormal"/>
    <w:uiPriority w:val="72"/>
    <w:semiHidden/>
    <w:unhideWhenUsed/>
    <w:rsid w:val="00D766D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D766DE"/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D766DE"/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D766DE"/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D766DE"/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D766DE"/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D766DE"/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colorida1">
    <w:name w:val="Table Colorful 1"/>
    <w:basedOn w:val="Tabelanormal"/>
    <w:uiPriority w:val="99"/>
    <w:semiHidden/>
    <w:unhideWhenUsed/>
    <w:rsid w:val="00D766D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D766DE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D766DE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D766DE"/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GradeColorida">
    <w:name w:val="Colorful Grid"/>
    <w:basedOn w:val="Tabelanormal"/>
    <w:uiPriority w:val="73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D766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paragraph" w:styleId="Destinatrio">
    <w:name w:val="envelope address"/>
    <w:basedOn w:val="Normal"/>
    <w:uiPriority w:val="99"/>
    <w:semiHidden/>
    <w:unhideWhenUsed/>
    <w:rsid w:val="00D766DE"/>
    <w:pPr>
      <w:framePr w:w="7920" w:h="1980" w:hRule="exact" w:hSpace="180" w:wrap="auto" w:hAnchor="page" w:xAlign="center" w:yAlign="bottom"/>
      <w:ind w:left="2880"/>
    </w:pPr>
    <w:rPr>
      <w:rFonts w:ascii="Calibri Light" w:eastAsiaTheme="majorEastAsia" w:hAnsi="Calibri Light" w:cs="Calibri Light"/>
      <w:sz w:val="24"/>
      <w:szCs w:val="24"/>
    </w:rPr>
  </w:style>
  <w:style w:type="numbering" w:styleId="Artigoseo">
    <w:name w:val="Outline List 3"/>
    <w:basedOn w:val="Semlista"/>
    <w:uiPriority w:val="99"/>
    <w:semiHidden/>
    <w:unhideWhenUsed/>
    <w:rsid w:val="00D766DE"/>
    <w:pPr>
      <w:numPr>
        <w:numId w:val="26"/>
      </w:numPr>
    </w:pPr>
  </w:style>
  <w:style w:type="table" w:styleId="SimplesTabela1">
    <w:name w:val="Plain Table 1"/>
    <w:basedOn w:val="Tabelanormal"/>
    <w:uiPriority w:val="41"/>
    <w:rsid w:val="00D766DE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SimplesTabela2">
    <w:name w:val="Plain Table 2"/>
    <w:basedOn w:val="Tabelanormal"/>
    <w:uiPriority w:val="42"/>
    <w:rsid w:val="00D766DE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SimplesTabela3">
    <w:name w:val="Plain Table 3"/>
    <w:basedOn w:val="Tabelanormal"/>
    <w:uiPriority w:val="43"/>
    <w:rsid w:val="00D766DE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D766DE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D766DE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emEspaamento">
    <w:name w:val="No Spacing"/>
    <w:uiPriority w:val="1"/>
    <w:qFormat/>
    <w:rsid w:val="00D766DE"/>
    <w:rPr>
      <w:rFonts w:ascii="Calibri" w:hAnsi="Calibri" w:cs="Calibri"/>
    </w:rPr>
  </w:style>
  <w:style w:type="paragraph" w:styleId="Data">
    <w:name w:val="Date"/>
    <w:basedOn w:val="Normal"/>
    <w:next w:val="Normal"/>
    <w:link w:val="DataChar"/>
    <w:uiPriority w:val="99"/>
    <w:semiHidden/>
    <w:unhideWhenUsed/>
    <w:rsid w:val="00D766DE"/>
  </w:style>
  <w:style w:type="character" w:customStyle="1" w:styleId="DataChar">
    <w:name w:val="Data Char"/>
    <w:basedOn w:val="Fontepargpadro"/>
    <w:link w:val="Data"/>
    <w:uiPriority w:val="99"/>
    <w:semiHidden/>
    <w:rsid w:val="00D766DE"/>
    <w:rPr>
      <w:rFonts w:ascii="Calibri" w:hAnsi="Calibri" w:cs="Calibri"/>
    </w:rPr>
  </w:style>
  <w:style w:type="paragraph" w:styleId="NormalWeb">
    <w:name w:val="Normal (Web)"/>
    <w:basedOn w:val="Normal"/>
    <w:uiPriority w:val="99"/>
    <w:semiHidden/>
    <w:unhideWhenUsed/>
    <w:rsid w:val="00D766DE"/>
    <w:rPr>
      <w:rFonts w:ascii="Times New Roman" w:hAnsi="Times New Roman" w:cs="Times New Roman"/>
      <w:sz w:val="24"/>
      <w:szCs w:val="24"/>
    </w:rPr>
  </w:style>
  <w:style w:type="character" w:styleId="Hiperlinkinteligente">
    <w:name w:val="Smart Hyperlink"/>
    <w:basedOn w:val="Fontepargpadro"/>
    <w:uiPriority w:val="99"/>
    <w:semiHidden/>
    <w:unhideWhenUsed/>
    <w:rsid w:val="00D766DE"/>
    <w:rPr>
      <w:rFonts w:ascii="Calibri" w:hAnsi="Calibri" w:cs="Calibri"/>
      <w:u w:val="dotted"/>
    </w:rPr>
  </w:style>
  <w:style w:type="character" w:styleId="MenoPendente">
    <w:name w:val="Unresolved Mention"/>
    <w:basedOn w:val="Fontepargpadro"/>
    <w:uiPriority w:val="99"/>
    <w:semiHidden/>
    <w:unhideWhenUsed/>
    <w:rsid w:val="00D766DE"/>
    <w:rPr>
      <w:rFonts w:ascii="Calibri" w:hAnsi="Calibri" w:cs="Calibri"/>
      <w:color w:val="605E5C"/>
      <w:shd w:val="clear" w:color="auto" w:fill="E1DFDD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D766DE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D766DE"/>
    <w:rPr>
      <w:rFonts w:ascii="Calibri" w:hAnsi="Calibri" w:cs="Calibri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D766DE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D766DE"/>
    <w:rPr>
      <w:rFonts w:ascii="Calibri" w:hAnsi="Calibri" w:cs="Calibri"/>
    </w:r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D766DE"/>
    <w:pPr>
      <w:spacing w:after="120"/>
      <w:ind w:left="360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D766DE"/>
    <w:rPr>
      <w:rFonts w:ascii="Calibri" w:hAnsi="Calibri" w:cs="Calibri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D766DE"/>
    <w:pPr>
      <w:spacing w:after="120" w:line="480" w:lineRule="auto"/>
      <w:ind w:left="360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D766DE"/>
    <w:rPr>
      <w:rFonts w:ascii="Calibri" w:hAnsi="Calibri" w:cs="Calibri"/>
    </w:r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rsid w:val="00D766DE"/>
    <w:pPr>
      <w:spacing w:after="0"/>
      <w:ind w:firstLine="36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rsid w:val="00D766DE"/>
    <w:rPr>
      <w:rFonts w:ascii="Calibri" w:hAnsi="Calibri" w:cs="Calibri"/>
    </w:rPr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rsid w:val="00D766DE"/>
    <w:pPr>
      <w:spacing w:after="0"/>
      <w:ind w:firstLine="36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rsid w:val="00D766DE"/>
    <w:rPr>
      <w:rFonts w:ascii="Calibri" w:hAnsi="Calibri" w:cs="Calibri"/>
    </w:rPr>
  </w:style>
  <w:style w:type="paragraph" w:styleId="Recuonormal">
    <w:name w:val="Normal Indent"/>
    <w:basedOn w:val="Normal"/>
    <w:uiPriority w:val="99"/>
    <w:semiHidden/>
    <w:unhideWhenUsed/>
    <w:rsid w:val="00D766DE"/>
    <w:pPr>
      <w:ind w:left="720"/>
    </w:p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rsid w:val="00D766DE"/>
  </w:style>
  <w:style w:type="character" w:customStyle="1" w:styleId="TtulodanotaChar">
    <w:name w:val="Título da nota Char"/>
    <w:basedOn w:val="Fontepargpadro"/>
    <w:link w:val="Ttulodanota"/>
    <w:uiPriority w:val="99"/>
    <w:semiHidden/>
    <w:rsid w:val="00D766DE"/>
    <w:rPr>
      <w:rFonts w:ascii="Calibri" w:hAnsi="Calibri" w:cs="Calibri"/>
    </w:rPr>
  </w:style>
  <w:style w:type="table" w:styleId="Tabelacontempornea">
    <w:name w:val="Table Contemporary"/>
    <w:basedOn w:val="Tabelanormal"/>
    <w:uiPriority w:val="99"/>
    <w:semiHidden/>
    <w:unhideWhenUsed/>
    <w:rsid w:val="00D766D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ListaClara">
    <w:name w:val="Light List"/>
    <w:basedOn w:val="Tabelanormal"/>
    <w:uiPriority w:val="61"/>
    <w:semiHidden/>
    <w:unhideWhenUsed/>
    <w:rsid w:val="00D766D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D766DE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D766DE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D766DE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D766DE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D766DE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D766DE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D766D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D766DE"/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D766DE"/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D766DE"/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D766DE"/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D766DE"/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D766DE"/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GradeClara">
    <w:name w:val="Light Grid"/>
    <w:basedOn w:val="Tabelanormal"/>
    <w:uiPriority w:val="62"/>
    <w:semiHidden/>
    <w:unhideWhenUsed/>
    <w:rsid w:val="00D766D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D766DE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D766DE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D766DE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D766DE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D766DE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D766DE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aEscura">
    <w:name w:val="Dark List"/>
    <w:basedOn w:val="Tabelanormal"/>
    <w:uiPriority w:val="70"/>
    <w:semiHidden/>
    <w:unhideWhenUsed/>
    <w:rsid w:val="00D766D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D766DE"/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D766DE"/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D766DE"/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D766DE"/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D766DE"/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D766DE"/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table" w:styleId="TabeladeLista1Clara">
    <w:name w:val="List Table 1 Light"/>
    <w:basedOn w:val="Tabelanormal"/>
    <w:uiPriority w:val="46"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nfase1">
    <w:name w:val="List Table 1 Light Accent 1"/>
    <w:basedOn w:val="Tabelanormal"/>
    <w:uiPriority w:val="46"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Lista1Clara-nfase2">
    <w:name w:val="List Table 1 Light Accent 2"/>
    <w:basedOn w:val="Tabelanormal"/>
    <w:uiPriority w:val="46"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1Clara-nfase3">
    <w:name w:val="List Table 1 Light Accent 3"/>
    <w:basedOn w:val="Tabelanormal"/>
    <w:uiPriority w:val="46"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1Clara-nfase4">
    <w:name w:val="List Table 1 Light Accent 4"/>
    <w:basedOn w:val="Tabelanormal"/>
    <w:uiPriority w:val="46"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1Clara-nfase5">
    <w:name w:val="List Table 1 Light Accent 5"/>
    <w:basedOn w:val="Tabelanormal"/>
    <w:uiPriority w:val="46"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Lista1Clara-nfase6">
    <w:name w:val="List Table 1 Light Accent 6"/>
    <w:basedOn w:val="Tabelanormal"/>
    <w:uiPriority w:val="46"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2">
    <w:name w:val="List Table 2"/>
    <w:basedOn w:val="Tabelanormal"/>
    <w:uiPriority w:val="47"/>
    <w:rsid w:val="00D766DE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-nfase1">
    <w:name w:val="List Table 2 Accent 1"/>
    <w:basedOn w:val="Tabelanormal"/>
    <w:uiPriority w:val="47"/>
    <w:rsid w:val="00D766DE"/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Lista2-nfase2">
    <w:name w:val="List Table 2 Accent 2"/>
    <w:basedOn w:val="Tabelanormal"/>
    <w:uiPriority w:val="47"/>
    <w:rsid w:val="00D766DE"/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2-nfase3">
    <w:name w:val="List Table 2 Accent 3"/>
    <w:basedOn w:val="Tabelanormal"/>
    <w:uiPriority w:val="47"/>
    <w:rsid w:val="00D766DE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2-nfase4">
    <w:name w:val="List Table 2 Accent 4"/>
    <w:basedOn w:val="Tabelanormal"/>
    <w:uiPriority w:val="47"/>
    <w:rsid w:val="00D766DE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2-nfase5">
    <w:name w:val="List Table 2 Accent 5"/>
    <w:basedOn w:val="Tabelanormal"/>
    <w:uiPriority w:val="47"/>
    <w:rsid w:val="00D766DE"/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Lista2-nfase6">
    <w:name w:val="List Table 2 Accent 6"/>
    <w:basedOn w:val="Tabelanormal"/>
    <w:uiPriority w:val="47"/>
    <w:rsid w:val="00D766DE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3">
    <w:name w:val="List Table 3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TabeladeLista3-nfase6">
    <w:name w:val="List Table 3 Accent 6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eladeLista4">
    <w:name w:val="List Table 4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-nfase1">
    <w:name w:val="List Table 4 Accent 1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Lista4-nfase2">
    <w:name w:val="List Table 4 Accent 2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4-nfase3">
    <w:name w:val="List Table 4 Accent 3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4-nfase4">
    <w:name w:val="List Table 4 Accent 4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4-nfase5">
    <w:name w:val="List Table 4 Accent 5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Lista4-nfase6">
    <w:name w:val="List Table 4 Accent 6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5Escura">
    <w:name w:val="List Table 5 Dark"/>
    <w:basedOn w:val="Tabelanormal"/>
    <w:uiPriority w:val="50"/>
    <w:rsid w:val="00D766DE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">
    <w:name w:val="List Table 5 Dark Accent 1"/>
    <w:basedOn w:val="Tabelanormal"/>
    <w:uiPriority w:val="50"/>
    <w:rsid w:val="00D766DE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">
    <w:name w:val="List Table 5 Dark Accent 2"/>
    <w:basedOn w:val="Tabelanormal"/>
    <w:uiPriority w:val="50"/>
    <w:rsid w:val="00D766DE"/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">
    <w:name w:val="List Table 5 Dark Accent 3"/>
    <w:basedOn w:val="Tabelanormal"/>
    <w:uiPriority w:val="50"/>
    <w:rsid w:val="00D766DE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">
    <w:name w:val="List Table 5 Dark Accent 4"/>
    <w:basedOn w:val="Tabelanormal"/>
    <w:uiPriority w:val="50"/>
    <w:rsid w:val="00D766DE"/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rsid w:val="00D766DE"/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rsid w:val="00D766DE"/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rsid w:val="00D766DE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-nfase1">
    <w:name w:val="List Table 6 Colorful Accent 1"/>
    <w:basedOn w:val="Tabelanormal"/>
    <w:uiPriority w:val="51"/>
    <w:rsid w:val="00D766DE"/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Lista6Colorida-nfase2">
    <w:name w:val="List Table 6 Colorful Accent 2"/>
    <w:basedOn w:val="Tabelanormal"/>
    <w:uiPriority w:val="51"/>
    <w:rsid w:val="00D766DE"/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6Colorida-nfase3">
    <w:name w:val="List Table 6 Colorful Accent 3"/>
    <w:basedOn w:val="Tabelanormal"/>
    <w:uiPriority w:val="51"/>
    <w:rsid w:val="00D766DE"/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6Colorida-nfase4">
    <w:name w:val="List Table 6 Colorful Accent 4"/>
    <w:basedOn w:val="Tabelanormal"/>
    <w:uiPriority w:val="51"/>
    <w:rsid w:val="00D766DE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6Colorida-nfase5">
    <w:name w:val="List Table 6 Colorful Accent 5"/>
    <w:basedOn w:val="Tabelanormal"/>
    <w:uiPriority w:val="51"/>
    <w:rsid w:val="00D766DE"/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Lista6Colorida-nfase6">
    <w:name w:val="List Table 6 Colorful Accent 6"/>
    <w:basedOn w:val="Tabelanormal"/>
    <w:uiPriority w:val="51"/>
    <w:rsid w:val="00D766DE"/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7Colorida">
    <w:name w:val="List Table 7 Colorful"/>
    <w:basedOn w:val="Tabelanormal"/>
    <w:uiPriority w:val="52"/>
    <w:rsid w:val="00D766DE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rsid w:val="00D766DE"/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rsid w:val="00D766DE"/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rsid w:val="00D766DE"/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rsid w:val="00D766DE"/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rsid w:val="00D766DE"/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rsid w:val="00D766DE"/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ssinaturadeEmail">
    <w:name w:val="E-mail Signature"/>
    <w:basedOn w:val="Normal"/>
    <w:link w:val="AssinaturadeEmailChar"/>
    <w:uiPriority w:val="99"/>
    <w:semiHidden/>
    <w:unhideWhenUsed/>
    <w:rsid w:val="00D766DE"/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rsid w:val="00D766DE"/>
    <w:rPr>
      <w:rFonts w:ascii="Calibri" w:hAnsi="Calibri" w:cs="Calibri"/>
    </w:rPr>
  </w:style>
  <w:style w:type="paragraph" w:styleId="Saudao">
    <w:name w:val="Salutation"/>
    <w:basedOn w:val="Normal"/>
    <w:next w:val="Normal"/>
    <w:link w:val="SaudaoChar"/>
    <w:uiPriority w:val="99"/>
    <w:semiHidden/>
    <w:unhideWhenUsed/>
    <w:rsid w:val="00D766DE"/>
  </w:style>
  <w:style w:type="character" w:customStyle="1" w:styleId="SaudaoChar">
    <w:name w:val="Saudação Char"/>
    <w:basedOn w:val="Fontepargpadro"/>
    <w:link w:val="Saudao"/>
    <w:uiPriority w:val="99"/>
    <w:semiHidden/>
    <w:rsid w:val="00D766DE"/>
    <w:rPr>
      <w:rFonts w:ascii="Calibri" w:hAnsi="Calibri" w:cs="Calibri"/>
    </w:rPr>
  </w:style>
  <w:style w:type="table" w:styleId="Tabelaemcolunas1">
    <w:name w:val="Table Columns 1"/>
    <w:basedOn w:val="Tabelanormal"/>
    <w:uiPriority w:val="99"/>
    <w:semiHidden/>
    <w:unhideWhenUsed/>
    <w:rsid w:val="00D766DE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D766DE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D766DE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D766DE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D766DE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ssinatura">
    <w:name w:val="Signature"/>
    <w:basedOn w:val="Normal"/>
    <w:link w:val="AssinaturaChar"/>
    <w:uiPriority w:val="99"/>
    <w:semiHidden/>
    <w:unhideWhenUsed/>
    <w:rsid w:val="00D766DE"/>
    <w:pPr>
      <w:ind w:left="4320"/>
    </w:pPr>
  </w:style>
  <w:style w:type="character" w:customStyle="1" w:styleId="AssinaturaChar">
    <w:name w:val="Assinatura Char"/>
    <w:basedOn w:val="Fontepargpadro"/>
    <w:link w:val="Assinatura"/>
    <w:uiPriority w:val="99"/>
    <w:semiHidden/>
    <w:rsid w:val="00D766DE"/>
    <w:rPr>
      <w:rFonts w:ascii="Calibri" w:hAnsi="Calibri" w:cs="Calibri"/>
    </w:rPr>
  </w:style>
  <w:style w:type="table" w:styleId="TabelaSimples-1">
    <w:name w:val="Table Simple 1"/>
    <w:basedOn w:val="Tabelanormal"/>
    <w:uiPriority w:val="99"/>
    <w:semiHidden/>
    <w:unhideWhenUsed/>
    <w:rsid w:val="00D766DE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-2">
    <w:name w:val="Table Simple 2"/>
    <w:basedOn w:val="Tabelanormal"/>
    <w:uiPriority w:val="99"/>
    <w:semiHidden/>
    <w:unhideWhenUsed/>
    <w:rsid w:val="00D766D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-3">
    <w:name w:val="Table Simple 3"/>
    <w:basedOn w:val="Tabelanormal"/>
    <w:uiPriority w:val="99"/>
    <w:semiHidden/>
    <w:unhideWhenUsed/>
    <w:rsid w:val="00D766D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D766D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rsid w:val="00D766D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D766DE"/>
    <w:pPr>
      <w:ind w:left="220" w:hanging="220"/>
    </w:pPr>
  </w:style>
  <w:style w:type="paragraph" w:styleId="Remissivo2">
    <w:name w:val="index 2"/>
    <w:basedOn w:val="Normal"/>
    <w:next w:val="Normal"/>
    <w:autoRedefine/>
    <w:uiPriority w:val="99"/>
    <w:semiHidden/>
    <w:unhideWhenUsed/>
    <w:rsid w:val="00D766DE"/>
    <w:pPr>
      <w:ind w:left="440" w:hanging="22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rsid w:val="00D766DE"/>
    <w:pPr>
      <w:ind w:left="660" w:hanging="22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rsid w:val="00D766DE"/>
    <w:pPr>
      <w:ind w:left="880" w:hanging="22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rsid w:val="00D766DE"/>
    <w:pPr>
      <w:ind w:left="1100" w:hanging="22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rsid w:val="00D766DE"/>
    <w:pPr>
      <w:ind w:left="1320" w:hanging="22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rsid w:val="00D766DE"/>
    <w:pPr>
      <w:ind w:left="1540" w:hanging="22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rsid w:val="00D766DE"/>
    <w:pPr>
      <w:ind w:left="1760" w:hanging="22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rsid w:val="00D766DE"/>
    <w:pPr>
      <w:ind w:left="1980" w:hanging="220"/>
    </w:pPr>
  </w:style>
  <w:style w:type="paragraph" w:styleId="Ttulodendiceremissivo">
    <w:name w:val="index heading"/>
    <w:basedOn w:val="Normal"/>
    <w:next w:val="Remissivo1"/>
    <w:uiPriority w:val="99"/>
    <w:semiHidden/>
    <w:unhideWhenUsed/>
    <w:rsid w:val="00D766DE"/>
    <w:rPr>
      <w:rFonts w:ascii="Calibri Light" w:eastAsiaTheme="majorEastAsia" w:hAnsi="Calibri Light" w:cs="Calibri Light"/>
      <w:b/>
      <w:bCs/>
    </w:rPr>
  </w:style>
  <w:style w:type="paragraph" w:styleId="Encerramento">
    <w:name w:val="Closing"/>
    <w:basedOn w:val="Normal"/>
    <w:link w:val="EncerramentoChar"/>
    <w:uiPriority w:val="99"/>
    <w:semiHidden/>
    <w:unhideWhenUsed/>
    <w:rsid w:val="00D766DE"/>
    <w:pPr>
      <w:ind w:left="4320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rsid w:val="00D766DE"/>
    <w:rPr>
      <w:rFonts w:ascii="Calibri" w:hAnsi="Calibri" w:cs="Calibri"/>
    </w:rPr>
  </w:style>
  <w:style w:type="table" w:styleId="Tabelacomgrade">
    <w:name w:val="Table Grid"/>
    <w:basedOn w:val="Tabelanormal"/>
    <w:uiPriority w:val="39"/>
    <w:rsid w:val="00D766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mgrade1">
    <w:name w:val="Table Grid 1"/>
    <w:basedOn w:val="Tabelanormal"/>
    <w:uiPriority w:val="99"/>
    <w:semiHidden/>
    <w:unhideWhenUsed/>
    <w:rsid w:val="00D766D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D766DE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D766DE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D766DE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D766D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D766D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D766DE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D766DE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eGradeClara">
    <w:name w:val="Grid Table Light"/>
    <w:basedOn w:val="Tabelanormal"/>
    <w:uiPriority w:val="40"/>
    <w:rsid w:val="00D766DE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deGrade1Clara">
    <w:name w:val="Grid Table 1 Light"/>
    <w:basedOn w:val="Tabelanormal"/>
    <w:uiPriority w:val="46"/>
    <w:rsid w:val="00D766DE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1">
    <w:name w:val="Grid Table 1 Light Accent 1"/>
    <w:basedOn w:val="Tabelanormal"/>
    <w:uiPriority w:val="46"/>
    <w:rsid w:val="00D766DE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2">
    <w:name w:val="Grid Table 1 Light Accent 2"/>
    <w:basedOn w:val="Tabelanormal"/>
    <w:uiPriority w:val="46"/>
    <w:rsid w:val="00D766DE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rsid w:val="00D766DE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rsid w:val="00D766DE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rsid w:val="00D766DE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6">
    <w:name w:val="Grid Table 1 Light Accent 6"/>
    <w:basedOn w:val="Tabelanormal"/>
    <w:uiPriority w:val="46"/>
    <w:rsid w:val="00D766DE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rsid w:val="00D766DE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2-nfase1">
    <w:name w:val="Grid Table 2 Accent 1"/>
    <w:basedOn w:val="Tabelanormal"/>
    <w:uiPriority w:val="47"/>
    <w:rsid w:val="00D766DE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2-nfase2">
    <w:name w:val="Grid Table 2 Accent 2"/>
    <w:basedOn w:val="Tabelanormal"/>
    <w:uiPriority w:val="47"/>
    <w:rsid w:val="00D766DE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2-nfase3">
    <w:name w:val="Grid Table 2 Accent 3"/>
    <w:basedOn w:val="Tabelanormal"/>
    <w:uiPriority w:val="47"/>
    <w:rsid w:val="00D766DE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2-nfase4">
    <w:name w:val="Grid Table 2 Accent 4"/>
    <w:basedOn w:val="Tabelanormal"/>
    <w:uiPriority w:val="47"/>
    <w:rsid w:val="00D766DE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2-nfase5">
    <w:name w:val="Grid Table 2 Accent 5"/>
    <w:basedOn w:val="Tabelanormal"/>
    <w:uiPriority w:val="47"/>
    <w:rsid w:val="00D766DE"/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Grade2-nfase6">
    <w:name w:val="Grid Table 2 Accent 6"/>
    <w:basedOn w:val="Tabelanormal"/>
    <w:uiPriority w:val="47"/>
    <w:rsid w:val="00D766DE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3">
    <w:name w:val="Grid Table 3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3-nfase1">
    <w:name w:val="Grid Table 3 Accent 1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eladeGrade3-nfase2">
    <w:name w:val="Grid Table 3 Accent 2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eladeGrade3-nfase3">
    <w:name w:val="Grid Table 3 Accent 3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adeGrade3-nfase4">
    <w:name w:val="Grid Table 3 Accent 4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adeGrade3-nfase5">
    <w:name w:val="Grid Table 3 Accent 5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eladeGrade3-nfase6">
    <w:name w:val="Grid Table 3 Accent 6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eladeGrade4">
    <w:name w:val="Grid Table 4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4-nfase1">
    <w:name w:val="Grid Table 4 Accent 1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4-nfase2">
    <w:name w:val="Grid Table 4 Accent 2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4-nfase3">
    <w:name w:val="Grid Table 4 Accent 3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4-nfase4">
    <w:name w:val="Grid Table 4 Accent 4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4-nfase5">
    <w:name w:val="Grid Table 4 Accent 5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Grade4-nfase6">
    <w:name w:val="Grid Table 4 Accent 6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5Escura">
    <w:name w:val="Grid Table 5 Dark"/>
    <w:basedOn w:val="Tabelanormal"/>
    <w:uiPriority w:val="50"/>
    <w:rsid w:val="00D766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D766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eladeGrade5Escura-nfase2">
    <w:name w:val="Grid Table 5 Dark Accent 2"/>
    <w:basedOn w:val="Tabelanormal"/>
    <w:uiPriority w:val="50"/>
    <w:rsid w:val="00D766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eladeGrade5Escura-nfase3">
    <w:name w:val="Grid Table 5 Dark Accent 3"/>
    <w:basedOn w:val="Tabelanormal"/>
    <w:uiPriority w:val="50"/>
    <w:rsid w:val="00D766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eladeGrade5Escura-nfase4">
    <w:name w:val="Grid Table 5 Dark Accent 4"/>
    <w:basedOn w:val="Tabelanormal"/>
    <w:uiPriority w:val="50"/>
    <w:rsid w:val="00D766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D766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eladeGrade5Escura-nfase6">
    <w:name w:val="Grid Table 5 Dark Accent 6"/>
    <w:basedOn w:val="Tabelanormal"/>
    <w:uiPriority w:val="50"/>
    <w:rsid w:val="00D766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eladeGrade6Colorida">
    <w:name w:val="Grid Table 6 Colorful"/>
    <w:basedOn w:val="Tabelanormal"/>
    <w:uiPriority w:val="51"/>
    <w:rsid w:val="00D766DE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6Colorida-nfase1">
    <w:name w:val="Grid Table 6 Colorful Accent 1"/>
    <w:basedOn w:val="Tabelanormal"/>
    <w:uiPriority w:val="51"/>
    <w:rsid w:val="00D766DE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6Colorida-nfase2">
    <w:name w:val="Grid Table 6 Colorful Accent 2"/>
    <w:basedOn w:val="Tabelanormal"/>
    <w:uiPriority w:val="51"/>
    <w:rsid w:val="00D766DE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6Colorida-nfase3">
    <w:name w:val="Grid Table 6 Colorful Accent 3"/>
    <w:basedOn w:val="Tabelanormal"/>
    <w:uiPriority w:val="51"/>
    <w:rsid w:val="00D766DE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6Colorida-nfase4">
    <w:name w:val="Grid Table 6 Colorful Accent 4"/>
    <w:basedOn w:val="Tabelanormal"/>
    <w:uiPriority w:val="51"/>
    <w:rsid w:val="00D766DE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6Colorida-nfase5">
    <w:name w:val="Grid Table 6 Colorful Accent 5"/>
    <w:basedOn w:val="Tabelanormal"/>
    <w:uiPriority w:val="51"/>
    <w:rsid w:val="00D766DE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Grade6Colorida-nfase6">
    <w:name w:val="Grid Table 6 Colorful Accent 6"/>
    <w:basedOn w:val="Tabelanormal"/>
    <w:uiPriority w:val="51"/>
    <w:rsid w:val="00D766DE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7Colorida">
    <w:name w:val="Grid Table 7 Colorful"/>
    <w:basedOn w:val="Tabelanormal"/>
    <w:uiPriority w:val="52"/>
    <w:rsid w:val="00D766DE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7Colorida-nfase1">
    <w:name w:val="Grid Table 7 Colorful Accent 1"/>
    <w:basedOn w:val="Tabelanormal"/>
    <w:uiPriority w:val="52"/>
    <w:rsid w:val="00D766DE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eladeGrade7Colorida-nfase2">
    <w:name w:val="Grid Table 7 Colorful Accent 2"/>
    <w:basedOn w:val="Tabelanormal"/>
    <w:uiPriority w:val="52"/>
    <w:rsid w:val="00D766DE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eladeGrade7Colorida-nfase3">
    <w:name w:val="Grid Table 7 Colorful Accent 3"/>
    <w:basedOn w:val="Tabelanormal"/>
    <w:uiPriority w:val="52"/>
    <w:rsid w:val="00D766DE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adeGrade7Colorida-nfase4">
    <w:name w:val="Grid Table 7 Colorful Accent 4"/>
    <w:basedOn w:val="Tabelanormal"/>
    <w:uiPriority w:val="52"/>
    <w:rsid w:val="00D766DE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adeGrade7Colorida-nfase5">
    <w:name w:val="Grid Table 7 Colorful Accent 5"/>
    <w:basedOn w:val="Tabelanormal"/>
    <w:uiPriority w:val="52"/>
    <w:rsid w:val="00D766DE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eladeGrade7Colorida-nfase6">
    <w:name w:val="Grid Table 7 Colorful Accent 6"/>
    <w:basedOn w:val="Tabelanormal"/>
    <w:uiPriority w:val="52"/>
    <w:rsid w:val="00D766DE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eladaWeb1">
    <w:name w:val="Table Web 1"/>
    <w:basedOn w:val="Tabelanormal"/>
    <w:uiPriority w:val="99"/>
    <w:semiHidden/>
    <w:unhideWhenUsed/>
    <w:rsid w:val="00D766DE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D766DE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rsid w:val="00D766DE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Refdenotaderodap">
    <w:name w:val="footnote reference"/>
    <w:basedOn w:val="Fontepargpadro"/>
    <w:uiPriority w:val="99"/>
    <w:semiHidden/>
    <w:unhideWhenUsed/>
    <w:rsid w:val="00D766DE"/>
    <w:rPr>
      <w:rFonts w:ascii="Calibri" w:hAnsi="Calibri" w:cs="Calibri"/>
      <w:vertAlign w:val="superscript"/>
    </w:rPr>
  </w:style>
  <w:style w:type="character" w:styleId="Nmerodelinha">
    <w:name w:val="line number"/>
    <w:basedOn w:val="Fontepargpadro"/>
    <w:uiPriority w:val="99"/>
    <w:semiHidden/>
    <w:unhideWhenUsed/>
    <w:rsid w:val="00D766DE"/>
    <w:rPr>
      <w:rFonts w:ascii="Calibri" w:hAnsi="Calibri" w:cs="Calibri"/>
    </w:rPr>
  </w:style>
  <w:style w:type="table" w:styleId="Tabelacomefeitos3D1">
    <w:name w:val="Table 3D effects 1"/>
    <w:basedOn w:val="Tabelanormal"/>
    <w:uiPriority w:val="99"/>
    <w:semiHidden/>
    <w:unhideWhenUsed/>
    <w:rsid w:val="00D766DE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D766DE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D766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Fontepargpadro"/>
    <w:uiPriority w:val="99"/>
    <w:semiHidden/>
    <w:unhideWhenUsed/>
    <w:rsid w:val="00D766DE"/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ula\AppData\Local\Microsoft\Office\16.0\DTS\pt-BR%7bEA98604A-92D2-4413-8889-5572629DC8BF%7d\%7b3E01D944-55D8-4999-9C3B-5F63D8AE70F2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DA4D504B-1E1D-47C9-9AA9-30C8F44D9D1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{3E01D944-55D8-4999-9C3B-5F63D8AE70F2}tf02786999_win32</Template>
  <TotalTime>0</TotalTime>
  <Pages>1</Pages>
  <Words>55</Words>
  <Characters>297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2023-09-15T23:00:00Z</dcterms:created>
  <dcterms:modified xsi:type="dcterms:W3CDTF">2023-09-15T23:07:00Z</dcterms:modified>
</cp:coreProperties>
</file>